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1FAF9" w14:textId="77777777" w:rsidR="00A9204E" w:rsidRDefault="00806F24" w:rsidP="00806F24">
      <w:pPr>
        <w:jc w:val="center"/>
        <w:rPr>
          <w:b/>
          <w:sz w:val="32"/>
          <w:u w:val="single"/>
        </w:rPr>
      </w:pPr>
      <w:r w:rsidRPr="00806F24">
        <w:rPr>
          <w:b/>
          <w:sz w:val="32"/>
          <w:u w:val="single"/>
        </w:rPr>
        <w:t>CSE 1002 Assignment 1</w:t>
      </w:r>
    </w:p>
    <w:p w14:paraId="5985EC09" w14:textId="77777777" w:rsidR="00806F24" w:rsidRDefault="00806F24" w:rsidP="00806F24">
      <w:pPr>
        <w:rPr>
          <w:b/>
          <w:sz w:val="28"/>
          <w:u w:val="single"/>
        </w:rPr>
      </w:pPr>
    </w:p>
    <w:p w14:paraId="01BCFD59" w14:textId="77777777" w:rsidR="00806F24" w:rsidRDefault="00806F24" w:rsidP="00806F24">
      <w:pPr>
        <w:rPr>
          <w:sz w:val="28"/>
        </w:rPr>
      </w:pPr>
      <w:r>
        <w:rPr>
          <w:sz w:val="28"/>
        </w:rPr>
        <w:t xml:space="preserve">Hello! My name is William Prince, and I am a Senior at Mississippi State University. My NetID is WDP107. </w:t>
      </w:r>
    </w:p>
    <w:p w14:paraId="4A4FFE46" w14:textId="77777777" w:rsidR="00806F24" w:rsidRDefault="00806F24" w:rsidP="00806F24">
      <w:pPr>
        <w:rPr>
          <w:sz w:val="28"/>
        </w:rPr>
      </w:pPr>
    </w:p>
    <w:p w14:paraId="79DA8D15" w14:textId="77777777" w:rsidR="00806F24" w:rsidRDefault="00806F24" w:rsidP="00806F24">
      <w:pPr>
        <w:rPr>
          <w:sz w:val="28"/>
        </w:rPr>
      </w:pPr>
      <w:r>
        <w:rPr>
          <w:sz w:val="28"/>
        </w:rPr>
        <w:t xml:space="preserve">My major is computer science, and an interesting fact about me is that I regularly attend a Brazilian Jiu Jitsu gym in Starkville, MS. One of my first project ideas as a computer science major is to try and correlate the knowledge of programming with martial art. Although this is quite vague, I think the idea is to see it as a high intensity, fast-paced game where you are playing against a form of machine intelligence. This requires both understanding of code, game theory, machine intelligence, and the inner workings of Brazilian Jiu-Jitsu. </w:t>
      </w:r>
      <w:bookmarkStart w:id="0" w:name="_GoBack"/>
      <w:bookmarkEnd w:id="0"/>
    </w:p>
    <w:p w14:paraId="506364AD" w14:textId="77777777" w:rsidR="00806F24" w:rsidRPr="00806F24" w:rsidRDefault="00806F24" w:rsidP="00806F24">
      <w:pPr>
        <w:rPr>
          <w:sz w:val="28"/>
        </w:rPr>
      </w:pPr>
    </w:p>
    <w:sectPr w:rsidR="00806F24" w:rsidRPr="00806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F24"/>
    <w:rsid w:val="00645252"/>
    <w:rsid w:val="006D3D74"/>
    <w:rsid w:val="00806F2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84508"/>
  <w15:chartTrackingRefBased/>
  <w15:docId w15:val="{9C98BE4F-94AF-46CE-A357-60A0D33F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Prince</dc:creator>
  <cp:keywords/>
  <dc:description/>
  <cp:lastModifiedBy>Will Prince</cp:lastModifiedBy>
  <cp:revision>1</cp:revision>
  <dcterms:created xsi:type="dcterms:W3CDTF">2019-09-12T19:45:00Z</dcterms:created>
  <dcterms:modified xsi:type="dcterms:W3CDTF">2019-09-12T19:50:00Z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